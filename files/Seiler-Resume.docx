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BDD4" w14:textId="75CF7FFB" w:rsidR="0030316B" w:rsidRDefault="0030316B"/>
    <w:sectPr w:rsidR="003031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D69DE" w14:textId="77777777" w:rsidR="00E56916" w:rsidRDefault="00E56916" w:rsidP="008C686C">
      <w:pPr>
        <w:spacing w:after="0" w:line="240" w:lineRule="auto"/>
      </w:pPr>
      <w:r>
        <w:separator/>
      </w:r>
    </w:p>
  </w:endnote>
  <w:endnote w:type="continuationSeparator" w:id="0">
    <w:p w14:paraId="3B0F1E14" w14:textId="77777777" w:rsidR="00E56916" w:rsidRDefault="00E56916" w:rsidP="008C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FB3B1" w14:textId="77777777" w:rsidR="00E56916" w:rsidRDefault="00E56916" w:rsidP="008C686C">
      <w:pPr>
        <w:spacing w:after="0" w:line="240" w:lineRule="auto"/>
      </w:pPr>
      <w:r>
        <w:separator/>
      </w:r>
    </w:p>
  </w:footnote>
  <w:footnote w:type="continuationSeparator" w:id="0">
    <w:p w14:paraId="517330CF" w14:textId="77777777" w:rsidR="00E56916" w:rsidRDefault="00E56916" w:rsidP="008C6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3B901" w14:textId="5E19B40F" w:rsidR="008C686C" w:rsidRDefault="008C686C">
    <w:pPr>
      <w:pStyle w:val="Header"/>
    </w:pPr>
    <w:r>
      <w:rPr>
        <w:noProof/>
      </w:rPr>
      <w:drawing>
        <wp:inline distT="0" distB="0" distL="0" distR="0" wp14:anchorId="7899F407" wp14:editId="7FC25A93">
          <wp:extent cx="619125" cy="619125"/>
          <wp:effectExtent l="0" t="0" r="9525" b="9525"/>
          <wp:docPr id="1485862624" name="Picture 1" descr="A qr code with a few squar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862624" name="Picture 1" descr="A qr code with a few square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Resume for Ryan Seiler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CA"/>
    <w:rsid w:val="0030316B"/>
    <w:rsid w:val="00355C8D"/>
    <w:rsid w:val="00661541"/>
    <w:rsid w:val="008C686C"/>
    <w:rsid w:val="00C806CA"/>
    <w:rsid w:val="00E5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4F96C"/>
  <w15:chartTrackingRefBased/>
  <w15:docId w15:val="{541B2F4B-C558-4F65-9E2E-25EB5E58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6C"/>
  </w:style>
  <w:style w:type="paragraph" w:styleId="Footer">
    <w:name w:val="footer"/>
    <w:basedOn w:val="Normal"/>
    <w:link w:val="FooterChar"/>
    <w:uiPriority w:val="99"/>
    <w:unhideWhenUsed/>
    <w:rsid w:val="008C6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Florida State College at Jacksonville - Visio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Seiler, Ryan C.</dc:creator>
  <cp:keywords/>
  <dc:description/>
  <cp:lastModifiedBy>Seiler, Ryan C.</cp:lastModifiedBy>
  <cp:revision>3</cp:revision>
  <dcterms:created xsi:type="dcterms:W3CDTF">2025-03-24T01:29:00Z</dcterms:created>
  <dcterms:modified xsi:type="dcterms:W3CDTF">2025-04-29T13:40:00Z</dcterms:modified>
</cp:coreProperties>
</file>